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footer3.xml" ContentType="application/vnd.openxmlformats-officedocument.wordprocessingml.footer+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pBdr>
          <w:bottom w:val="single" w:sz="4" w:space="1" w:color="auto"/>
        </w:pBdr>
        <w:spacing w:before="120"/>
        <w:jc w:val="center"/>
        <w:rPr>
          <w:rFonts w:ascii="Cambria" w:cs="Calibri" w:hAnsi="Cambria"/>
          <w:b/>
          <w:spacing w:val="20"/>
        </w:rPr>
      </w:pPr>
      <w:r>
        <w:rPr>
          <w:rFonts w:cs="Calibri" w:hAnsi="Cambria"/>
          <w:b/>
          <w:color w:val="353744"/>
          <w:spacing w:val="20"/>
          <w:sz w:val="60"/>
          <w:szCs w:val="60"/>
          <w:lang w:val="en-US"/>
        </w:rPr>
        <w:t>Inioluwa D. Titilayo</w:t>
      </w:r>
    </w:p>
    <w:p>
      <w:pPr>
        <w:pStyle w:val="style0"/>
        <w:spacing w:before="120"/>
        <w:jc w:val="center"/>
        <w:rPr>
          <w:rFonts w:ascii="Cambria" w:cs="Calibri" w:hAnsi="Cambria"/>
          <w:sz w:val="22"/>
          <w:szCs w:val="22"/>
        </w:rPr>
      </w:pPr>
      <w:r>
        <w:rPr>
          <w:rFonts w:cs="Calibri" w:hAnsi="Cambria"/>
          <w:sz w:val="22"/>
          <w:szCs w:val="22"/>
          <w:lang w:val="en-US"/>
        </w:rPr>
        <w:t xml:space="preserve">Lagos, Nigeria </w:t>
      </w:r>
    </w:p>
    <w:p>
      <w:pPr>
        <w:pStyle w:val="style0"/>
        <w:spacing w:before="120"/>
        <w:jc w:val="center"/>
        <w:rPr>
          <w:rFonts w:ascii="Cambria" w:cs="Calibri" w:hAnsi="Cambria"/>
          <w:sz w:val="22"/>
          <w:szCs w:val="22"/>
        </w:rPr>
      </w:pPr>
      <w:r>
        <w:rPr>
          <w:rFonts w:ascii="Cambria" w:cs="Calibri" w:hAnsi="Cambria"/>
          <w:sz w:val="22"/>
          <w:szCs w:val="22"/>
        </w:rPr>
        <w:t xml:space="preserve"> </w:t>
      </w:r>
      <w:r>
        <w:rPr>
          <w:rFonts w:cs="Calibri" w:hAnsi="Cambria"/>
          <w:sz w:val="22"/>
          <w:szCs w:val="22"/>
          <w:lang w:val="en-US"/>
        </w:rPr>
        <w:t xml:space="preserve">inioluwadeborah2@gmail.com </w:t>
      </w:r>
    </w:p>
    <w:p>
      <w:pPr>
        <w:pStyle w:val="style0"/>
        <w:spacing w:before="120"/>
        <w:jc w:val="center"/>
        <w:rPr>
          <w:rStyle w:val="style85"/>
          <w:rFonts w:ascii="Cambria" w:cs="Calibri" w:hAnsi="Cambria"/>
          <w:sz w:val="22"/>
          <w:szCs w:val="22"/>
        </w:rPr>
      </w:pPr>
      <w:r>
        <w:rPr>
          <w:rFonts w:ascii="Cambria" w:cs="Calibri" w:hAnsi="Cambria"/>
          <w:sz w:val="22"/>
          <w:szCs w:val="22"/>
        </w:rPr>
        <w:t xml:space="preserve"> </w:t>
      </w:r>
      <w:r>
        <w:rPr>
          <w:rFonts w:cs="Calibri" w:hAnsi="Cambria"/>
          <w:sz w:val="22"/>
          <w:szCs w:val="22"/>
          <w:lang w:val="en-US"/>
        </w:rPr>
        <w:fldChar w:fldCharType="begin"/>
      </w:r>
      <w:r>
        <w:rPr>
          <w:rFonts w:cs="Calibri" w:hAnsi="Cambria"/>
          <w:sz w:val="22"/>
          <w:szCs w:val="22"/>
          <w:lang w:val="en-US"/>
        </w:rPr>
        <w:instrText xml:space="preserve"> HYPERLINK "https://github.com/IniDebee" \o "https://github.com/IniDebee"</w:instrText>
      </w:r>
      <w:r>
        <w:rPr>
          <w:rFonts w:cs="Calibri" w:hAnsi="Cambria"/>
          <w:sz w:val="22"/>
          <w:szCs w:val="22"/>
          <w:lang w:val="en-US"/>
        </w:rPr>
        <w:fldChar w:fldCharType="separate"/>
      </w:r>
      <w:r>
        <w:rPr>
          <w:rStyle w:val="style85"/>
          <w:rFonts w:cs="Calibri" w:hAnsi="Cambria"/>
          <w:sz w:val="22"/>
          <w:szCs w:val="22"/>
          <w:lang w:val="en-US"/>
        </w:rPr>
        <w:t>https://github.com/IniDebee</w:t>
      </w:r>
    </w:p>
    <w:p>
      <w:pPr>
        <w:pStyle w:val="style0"/>
        <w:spacing w:before="120"/>
        <w:jc w:val="center"/>
        <w:rPr>
          <w:rStyle w:val="style85"/>
          <w:rFonts w:ascii="Cambria" w:cs="Calibri" w:hAnsi="Cambria"/>
          <w:sz w:val="22"/>
          <w:szCs w:val="22"/>
        </w:rPr>
      </w:pPr>
      <w:r>
        <w:rPr>
          <w:rFonts w:cs="Calibri" w:hAnsi="Cambria"/>
          <w:sz w:val="22"/>
          <w:szCs w:val="22"/>
          <w:lang w:val="en-US"/>
        </w:rPr>
        <w:fldChar w:fldCharType="end"/>
      </w:r>
      <w:r>
        <w:rPr>
          <w:rFonts w:ascii="Cambria" w:cs="Calibri" w:hAnsi="Cambria"/>
          <w:sz w:val="22"/>
          <w:szCs w:val="22"/>
        </w:rPr>
        <w:t xml:space="preserve"> </w:t>
      </w:r>
      <w:r>
        <w:rPr>
          <w:rFonts w:cs="Calibri" w:hAnsi="Cambria"/>
          <w:sz w:val="22"/>
          <w:szCs w:val="22"/>
          <w:lang w:val="en-US"/>
        </w:rPr>
        <w:fldChar w:fldCharType="begin"/>
      </w:r>
      <w:r>
        <w:rPr>
          <w:rFonts w:cs="Calibri" w:hAnsi="Cambria"/>
          <w:sz w:val="22"/>
          <w:szCs w:val="22"/>
          <w:lang w:val="en-US"/>
        </w:rPr>
        <w:instrText xml:space="preserve"> HYPERLINK "https://www.linkedin.com/mwlite/in/inioluwa-titilayo-17a373160" \o "https://www.linkedin.com/mwlite/in/inioluwa-titilayo-17a373160"</w:instrText>
      </w:r>
      <w:r>
        <w:rPr>
          <w:rFonts w:cs="Calibri" w:hAnsi="Cambria"/>
          <w:sz w:val="22"/>
          <w:szCs w:val="22"/>
          <w:lang w:val="en-US"/>
        </w:rPr>
        <w:fldChar w:fldCharType="separate"/>
      </w:r>
      <w:r>
        <w:rPr>
          <w:rStyle w:val="style85"/>
          <w:rFonts w:cs="Calibri" w:hAnsi="Cambria"/>
          <w:sz w:val="22"/>
          <w:szCs w:val="22"/>
          <w:lang w:val="en-US"/>
        </w:rPr>
        <w:t>https://www.linkedin.com/mwlite/in/inioluwa-titilayo-17a373160</w:t>
      </w:r>
    </w:p>
    <w:p>
      <w:pPr>
        <w:pStyle w:val="style179"/>
        <w:numPr>
          <w:ilvl w:val="0"/>
          <w:numId w:val="0"/>
        </w:numPr>
        <w:spacing w:before="120"/>
        <w:ind w:left="720" w:firstLine="0"/>
        <w:jc w:val="center"/>
        <w:rPr>
          <w:rStyle w:val="style85"/>
          <w:rFonts w:ascii="Cambria" w:cs="Calibri" w:hAnsi="Cambria"/>
          <w:sz w:val="22"/>
          <w:szCs w:val="22"/>
        </w:rPr>
      </w:pPr>
      <w:r>
        <w:rPr>
          <w:rFonts w:cs="Calibri" w:hAnsi="Cambria"/>
          <w:sz w:val="22"/>
          <w:szCs w:val="22"/>
          <w:lang w:val="en-US"/>
        </w:rPr>
        <w:fldChar w:fldCharType="end"/>
      </w:r>
      <w:r>
        <w:rPr>
          <w:rFonts w:cs="Calibri" w:hAnsi="Cambria"/>
          <w:sz w:val="22"/>
          <w:szCs w:val="22"/>
          <w:lang w:val="en-US"/>
        </w:rPr>
        <w:fldChar w:fldCharType="begin"/>
      </w:r>
      <w:r>
        <w:rPr>
          <w:rFonts w:cs="Calibri" w:hAnsi="Cambria"/>
          <w:sz w:val="22"/>
          <w:szCs w:val="22"/>
          <w:lang w:val="en-US"/>
        </w:rPr>
        <w:instrText xml:space="preserve"> HYPERLINK "https://my-portfolio-inidebee.vercel.app/" \o "https://my-portfolio-inidebee.vercel.app/"</w:instrText>
      </w:r>
      <w:r>
        <w:rPr>
          <w:rFonts w:cs="Calibri" w:hAnsi="Cambria"/>
          <w:sz w:val="22"/>
          <w:szCs w:val="22"/>
          <w:lang w:val="en-US"/>
        </w:rPr>
        <w:fldChar w:fldCharType="separate"/>
      </w:r>
      <w:r>
        <w:rPr>
          <w:rStyle w:val="style85"/>
          <w:rFonts w:cs="Calibri" w:hAnsi="Cambria"/>
          <w:sz w:val="22"/>
          <w:szCs w:val="22"/>
          <w:lang w:val="en-US"/>
        </w:rPr>
        <w:t>https://my-portfolio-inidebee.vercel.app/</w:t>
      </w:r>
    </w:p>
    <w:p>
      <w:pPr>
        <w:pStyle w:val="style179"/>
        <w:numPr>
          <w:ilvl w:val="0"/>
          <w:numId w:val="0"/>
        </w:numPr>
        <w:spacing w:before="120"/>
        <w:ind w:left="720" w:firstLine="0"/>
        <w:jc w:val="center"/>
        <w:rPr>
          <w:rStyle w:val="style85"/>
          <w:rFonts w:ascii="Cambria" w:cs="Calibri" w:hAnsi="Cambria"/>
          <w:sz w:val="22"/>
          <w:szCs w:val="22"/>
        </w:rPr>
      </w:pPr>
      <w:r>
        <w:rPr>
          <w:rStyle w:val="style85"/>
          <w:rFonts w:cs="Calibri" w:hAnsi="Cambria"/>
          <w:sz w:val="22"/>
          <w:szCs w:val="22"/>
          <w:lang w:val="en-US"/>
        </w:rPr>
        <w:t>https://www.behance.net/inioluwadebbie2</w:t>
      </w:r>
    </w:p>
    <w:p>
      <w:pPr>
        <w:pStyle w:val="style0"/>
        <w:pBdr>
          <w:bottom w:val="single" w:sz="4" w:space="1" w:color="auto"/>
        </w:pBdr>
        <w:spacing w:before="240" w:after="120"/>
        <w:jc w:val="center"/>
        <w:outlineLvl w:val="0"/>
        <w:rPr>
          <w:rFonts w:ascii="Cambria" w:cs="Calibri" w:eastAsia="Times New Roman" w:hAnsi="Cambria"/>
          <w:b/>
          <w:bCs/>
          <w:color w:val="2e74b5"/>
          <w:kern w:val="36"/>
          <w:sz w:val="28"/>
          <w:szCs w:val="28"/>
        </w:rPr>
      </w:pPr>
      <w:r>
        <w:rPr>
          <w:rFonts w:cs="Calibri" w:hAnsi="Cambria"/>
          <w:sz w:val="22"/>
          <w:szCs w:val="22"/>
          <w:lang w:val="en-US"/>
        </w:rPr>
        <w:fldChar w:fldCharType="end"/>
      </w:r>
      <w:r>
        <w:rPr>
          <w:rFonts w:cs="Calibri" w:eastAsia="Times New Roman" w:hAnsi="Cambria"/>
          <w:b/>
          <w:bCs/>
          <w:color w:val="2e74b5"/>
          <w:kern w:val="36"/>
          <w:sz w:val="28"/>
          <w:szCs w:val="28"/>
          <w:lang w:val="en-US"/>
        </w:rPr>
        <w:t>WEB DEVELOPER &amp; DESIGNER</w:t>
      </w:r>
    </w:p>
    <w:p>
      <w:pPr>
        <w:pStyle w:val="style0"/>
        <w:spacing w:after="120"/>
        <w:jc w:val="center"/>
        <w:rPr>
          <w:rFonts w:ascii="Cambria" w:hAnsi="Cambria"/>
          <w:b/>
          <w:bCs/>
        </w:rPr>
      </w:pPr>
      <w:r>
        <w:rPr>
          <w:rFonts w:hAnsi="Cambria"/>
          <w:b/>
          <w:bCs/>
          <w:lang w:val="en-US"/>
        </w:rPr>
        <w:t xml:space="preserve">Front-End Development </w:t>
      </w:r>
      <w:r>
        <w:rPr>
          <w:rFonts w:ascii="Cambria" w:hAnsi="Cambria"/>
          <w:b/>
          <w:bCs/>
        </w:rPr>
        <w:t xml:space="preserve">| </w:t>
      </w:r>
      <w:r>
        <w:rPr>
          <w:rFonts w:hAnsi="Cambria"/>
          <w:b/>
          <w:bCs/>
          <w:lang w:val="en-US"/>
        </w:rPr>
        <w:t>UI/UX Design</w:t>
      </w:r>
      <w:r>
        <w:rPr>
          <w:rFonts w:ascii="Cambria" w:hAnsi="Cambria"/>
          <w:b/>
          <w:bCs/>
        </w:rPr>
        <w:t xml:space="preserve"> | </w:t>
      </w:r>
      <w:r>
        <w:rPr>
          <w:rFonts w:hAnsi="Cambria"/>
          <w:b/>
          <w:bCs/>
          <w:lang w:val="en-US"/>
        </w:rPr>
        <w:t>Website Management</w:t>
      </w:r>
    </w:p>
    <w:p>
      <w:pPr>
        <w:pStyle w:val="style0"/>
        <w:spacing w:lineRule="exact" w:line="340"/>
        <w:rPr>
          <w:rFonts w:ascii="Cambria" w:hAnsi="Cambria"/>
          <w:sz w:val="22"/>
          <w:szCs w:val="22"/>
        </w:rPr>
      </w:pPr>
      <w:r>
        <w:rPr>
          <w:rFonts w:hAnsi="Cambria"/>
          <w:sz w:val="22"/>
          <w:szCs w:val="22"/>
          <w:lang w:val="en-US"/>
        </w:rPr>
        <w:t>Accomplished professional with expertise in planning, designing, and implementing high-quality websites. Skilled in HTML, CSS, JavaScript, React.js, Next.js, Tailwind css, Bootstrap, Version control via Git and WordPress, Figma, Adobe Photoshop. Proven ability to quickly understand requirements, create innovative solutions, and complete projects within tight deadlines.</w:t>
      </w:r>
    </w:p>
    <w:p>
      <w:pPr>
        <w:pStyle w:val="style0"/>
        <w:pBdr>
          <w:bottom w:val="single" w:sz="4" w:space="1" w:color="auto"/>
        </w:pBdr>
        <w:spacing w:before="240" w:after="120"/>
        <w:outlineLvl w:val="0"/>
        <w:rPr>
          <w:rFonts w:ascii="Cambria" w:cs="Calibri" w:eastAsia="Times New Roman" w:hAnsi="Cambria"/>
          <w:b/>
          <w:bCs/>
          <w:color w:val="2e74b5"/>
          <w:kern w:val="36"/>
          <w:sz w:val="28"/>
          <w:szCs w:val="28"/>
        </w:rPr>
      </w:pPr>
      <w:r>
        <w:rPr>
          <w:rFonts w:ascii="Cambria" w:cs="Calibri" w:eastAsia="Times New Roman" w:hAnsi="Cambria"/>
          <w:b/>
          <w:bCs/>
          <w:color w:val="2e74b5"/>
          <w:kern w:val="36"/>
          <w:sz w:val="28"/>
          <w:szCs w:val="28"/>
        </w:rPr>
        <w:t>WORK EXPERIENCE</w:t>
      </w:r>
    </w:p>
    <w:p>
      <w:pPr>
        <w:pStyle w:val="style0"/>
        <w:tabs>
          <w:tab w:val="right" w:leader="none" w:pos="9360"/>
        </w:tabs>
        <w:spacing w:before="120"/>
        <w:rPr>
          <w:rFonts w:ascii="Cambria" w:cs="Calibri" w:hAnsi="Cambria"/>
          <w:color w:val="000000"/>
          <w:sz w:val="22"/>
          <w:szCs w:val="22"/>
        </w:rPr>
      </w:pPr>
      <w:r>
        <w:rPr>
          <w:rFonts w:cs="Calibri" w:eastAsia="Times New Roman" w:hAnsi="Cambria"/>
          <w:b/>
          <w:bCs/>
          <w:color w:val="000000"/>
          <w:sz w:val="22"/>
          <w:szCs w:val="22"/>
          <w:lang w:val="en-US"/>
        </w:rPr>
        <w:t>Diamond Hearts Technologies</w:t>
      </w:r>
      <w:r>
        <w:rPr>
          <w:rFonts w:ascii="Cambria" w:cs="Calibri" w:eastAsia="Times New Roman" w:hAnsi="Cambria"/>
          <w:b/>
          <w:bCs/>
          <w:color w:val="000000"/>
          <w:sz w:val="22"/>
          <w:szCs w:val="22"/>
        </w:rPr>
        <w:t xml:space="preserve"> - </w:t>
      </w:r>
      <w:r>
        <w:rPr>
          <w:rFonts w:cs="Calibri" w:eastAsia="Times New Roman" w:hAnsi="Cambria"/>
          <w:b/>
          <w:bCs/>
          <w:color w:val="000000"/>
          <w:sz w:val="22"/>
          <w:szCs w:val="22"/>
          <w:lang w:val="en-US"/>
        </w:rPr>
        <w:t>Lagos, Nigeria</w:t>
      </w:r>
      <w:r>
        <w:rPr>
          <w:rFonts w:ascii="Cambria" w:cs="Calibri" w:eastAsia="Times New Roman" w:hAnsi="Cambria"/>
          <w:color w:val="000000"/>
          <w:sz w:val="22"/>
          <w:szCs w:val="22"/>
        </w:rPr>
        <w:tab/>
      </w:r>
      <w:r>
        <w:rPr>
          <w:rFonts w:ascii="Cambria" w:cs="Calibri" w:hAnsi="Cambria"/>
          <w:color w:val="000000"/>
          <w:sz w:val="22"/>
          <w:szCs w:val="22"/>
        </w:rPr>
        <w:t>0</w:t>
      </w:r>
      <w:r>
        <w:rPr>
          <w:rFonts w:cs="Calibri" w:hAnsi="Cambria"/>
          <w:color w:val="000000"/>
          <w:sz w:val="22"/>
          <w:szCs w:val="22"/>
          <w:lang w:val="en-US"/>
        </w:rPr>
        <w:t>1</w:t>
      </w:r>
      <w:r>
        <w:rPr>
          <w:rFonts w:ascii="Cambria" w:cs="Calibri" w:hAnsi="Cambria"/>
          <w:color w:val="000000"/>
          <w:sz w:val="22"/>
          <w:szCs w:val="22"/>
        </w:rPr>
        <w:t>/</w:t>
      </w:r>
      <w:r>
        <w:rPr>
          <w:rFonts w:ascii="Cambria" w:cs="Calibri" w:hAnsi="Cambria"/>
          <w:color w:val="000000"/>
          <w:sz w:val="22"/>
          <w:szCs w:val="22"/>
        </w:rPr>
        <w:t>20</w:t>
      </w:r>
      <w:r>
        <w:rPr>
          <w:rFonts w:cs="Calibri" w:hAnsi="Cambria"/>
          <w:color w:val="000000"/>
          <w:sz w:val="22"/>
          <w:szCs w:val="22"/>
          <w:lang w:val="en-US"/>
        </w:rPr>
        <w:t>23</w:t>
      </w:r>
      <w:r>
        <w:rPr>
          <w:rFonts w:ascii="Cambria" w:cs="Calibri" w:hAnsi="Cambria"/>
          <w:color w:val="000000"/>
          <w:sz w:val="22"/>
          <w:szCs w:val="22"/>
        </w:rPr>
        <w:t xml:space="preserve"> - PRESENT</w:t>
      </w:r>
    </w:p>
    <w:p>
      <w:pPr>
        <w:pStyle w:val="style0"/>
        <w:tabs>
          <w:tab w:val="right" w:leader="none" w:pos="9360"/>
        </w:tabs>
        <w:spacing w:before="80"/>
        <w:rPr>
          <w:rFonts w:ascii="Cambria" w:cs="Calibri" w:eastAsia="Times New Roman" w:hAnsi="Cambria"/>
          <w:b/>
          <w:bCs/>
          <w:color w:val="000000"/>
          <w:sz w:val="22"/>
          <w:szCs w:val="22"/>
        </w:rPr>
      </w:pPr>
      <w:r>
        <w:rPr>
          <w:rFonts w:cs="Calibri" w:eastAsia="Times New Roman" w:hAnsi="Cambria"/>
          <w:b/>
          <w:bCs/>
          <w:color w:val="000000"/>
          <w:sz w:val="22"/>
          <w:szCs w:val="22"/>
          <w:lang w:val="en-US"/>
        </w:rPr>
        <w:t>Front-End Developer ( Freelance )</w:t>
      </w:r>
    </w:p>
    <w:p>
      <w:pPr>
        <w:pStyle w:val="style0"/>
        <w:spacing w:lineRule="exact" w:line="340"/>
        <w:rPr>
          <w:rFonts w:ascii="Cambria" w:hAnsi="Cambria"/>
          <w:sz w:val="22"/>
          <w:szCs w:val="22"/>
        </w:rPr>
      </w:pPr>
      <w:r>
        <w:rPr>
          <w:rFonts w:ascii="Cambria" w:hAnsi="Cambria"/>
          <w:sz w:val="22"/>
          <w:szCs w:val="22"/>
        </w:rPr>
        <w:t xml:space="preserve">Responsible for </w:t>
      </w:r>
      <w:r>
        <w:rPr>
          <w:rFonts w:hAnsi="Cambria"/>
          <w:sz w:val="22"/>
          <w:szCs w:val="22"/>
          <w:lang w:val="en-US"/>
        </w:rPr>
        <w:t>developing various</w:t>
      </w:r>
      <w:r>
        <w:rPr>
          <w:rFonts w:ascii="Cambria" w:hAnsi="Cambria"/>
          <w:sz w:val="22"/>
          <w:szCs w:val="22"/>
        </w:rPr>
        <w:t xml:space="preserve"> </w:t>
      </w:r>
      <w:r>
        <w:rPr>
          <w:rFonts w:hAnsi="Cambria"/>
          <w:sz w:val="22"/>
          <w:szCs w:val="22"/>
          <w:lang w:val="en-US"/>
        </w:rPr>
        <w:t>websites</w:t>
      </w:r>
      <w:r>
        <w:rPr>
          <w:rFonts w:ascii="Cambria" w:hAnsi="Cambria"/>
          <w:sz w:val="22"/>
          <w:szCs w:val="22"/>
        </w:rPr>
        <w:t xml:space="preserve"> </w:t>
      </w:r>
      <w:r>
        <w:rPr>
          <w:rFonts w:hAnsi="Cambria"/>
          <w:sz w:val="22"/>
          <w:szCs w:val="22"/>
          <w:lang w:val="en-US"/>
        </w:rPr>
        <w:t>for different companies</w:t>
      </w:r>
      <w:r>
        <w:rPr>
          <w:rFonts w:ascii="Cambria" w:hAnsi="Cambria"/>
          <w:sz w:val="22"/>
          <w:szCs w:val="22"/>
        </w:rPr>
        <w:t xml:space="preserve"> </w:t>
      </w:r>
      <w:r>
        <w:rPr>
          <w:rFonts w:ascii="Cambria" w:hAnsi="Cambria"/>
          <w:sz w:val="22"/>
          <w:szCs w:val="22"/>
        </w:rPr>
        <w:t>while</w:t>
      </w:r>
      <w:r>
        <w:rPr>
          <w:rFonts w:ascii="Cambria" w:hAnsi="Cambria"/>
          <w:sz w:val="22"/>
          <w:szCs w:val="22"/>
        </w:rPr>
        <w:t xml:space="preserve"> </w:t>
      </w:r>
      <w:r>
        <w:rPr>
          <w:rFonts w:ascii="Cambria" w:hAnsi="Cambria"/>
          <w:sz w:val="22"/>
          <w:szCs w:val="22"/>
        </w:rPr>
        <w:t>e</w:t>
      </w:r>
      <w:r>
        <w:rPr>
          <w:rFonts w:ascii="Cambria" w:hAnsi="Cambria"/>
          <w:sz w:val="22"/>
          <w:szCs w:val="22"/>
        </w:rPr>
        <w:t xml:space="preserve">nsuring quality </w:t>
      </w:r>
      <w:r>
        <w:rPr>
          <w:rFonts w:hAnsi="Cambria"/>
          <w:sz w:val="22"/>
          <w:szCs w:val="22"/>
          <w:lang w:val="en-US"/>
        </w:rPr>
        <w:t>delivery with a team of developers and designers.</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Used version control systems such as Git to manage source code repositories in a team environment.</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Created prototypes of new applications or features to demonstrate potential functionality to stakeholders.</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Collaborated closely with the back-end developers to integrate API calls into the front-end codebase.</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Translated flat design files to clean, accessible and interactive user experiences.</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Wrote style guidelines for client-facing applications developed by cross-functional teams.</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Developed and maintained user-facing websites using HTML, CSS, JavaScript, and ReactJS, NextJs, Tailwind CSS, Bootstrap.</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Reviewed design mockups to provide feedback to designers on usability.</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Deployed applications onto staging servers for QA testing before going live production environments.</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Researched new technologies related to front end development for future implementation.</w:t>
      </w:r>
    </w:p>
    <w:p>
      <w:pPr>
        <w:pStyle w:val="style179"/>
        <w:numPr>
          <w:ilvl w:val="0"/>
          <w:numId w:val="0"/>
        </w:numPr>
        <w:spacing w:lineRule="exact" w:line="340"/>
        <w:ind w:left="720" w:firstLine="0"/>
        <w:rPr>
          <w:rFonts w:ascii="Cambria" w:hAnsi="Cambria"/>
          <w:color w:val="000000"/>
          <w:sz w:val="22"/>
          <w:szCs w:val="22"/>
        </w:rPr>
      </w:pPr>
    </w:p>
    <w:p>
      <w:pPr>
        <w:pStyle w:val="style0"/>
        <w:tabs>
          <w:tab w:val="right" w:leader="none" w:pos="9360"/>
        </w:tabs>
        <w:spacing w:before="240"/>
        <w:rPr>
          <w:rFonts w:ascii="Cambria" w:hAnsi="Cambria"/>
          <w:color w:val="000000"/>
          <w:sz w:val="22"/>
          <w:szCs w:val="22"/>
        </w:rPr>
      </w:pPr>
      <w:r>
        <w:rPr>
          <w:rFonts w:ascii="Cambria" w:cs="Calibri" w:eastAsia="Times New Roman" w:hAnsi="Cambria"/>
          <w:b/>
          <w:bCs/>
          <w:color w:val="000000"/>
          <w:sz w:val="22"/>
          <w:szCs w:val="22"/>
        </w:rPr>
        <w:t>B</w:t>
      </w:r>
      <w:r>
        <w:rPr>
          <w:rFonts w:cs="Calibri" w:eastAsia="Times New Roman" w:hAnsi="Cambria"/>
          <w:b/>
          <w:bCs/>
          <w:color w:val="000000"/>
          <w:sz w:val="22"/>
          <w:szCs w:val="22"/>
          <w:lang w:val="en-US"/>
        </w:rPr>
        <w:t>abes Redefined</w:t>
      </w:r>
      <w:r>
        <w:rPr>
          <w:rFonts w:ascii="Cambria" w:cs="Calibri" w:eastAsia="Times New Roman" w:hAnsi="Cambria"/>
          <w:color w:val="000000"/>
          <w:sz w:val="22"/>
          <w:szCs w:val="22"/>
        </w:rPr>
        <w:t xml:space="preserve"> </w:t>
      </w:r>
      <w:r>
        <w:rPr>
          <w:rFonts w:ascii="Cambria" w:cs="Calibri" w:eastAsia="Times New Roman" w:hAnsi="Cambria"/>
          <w:i/>
          <w:iCs/>
          <w:color w:val="000000"/>
          <w:sz w:val="22"/>
          <w:szCs w:val="22"/>
        </w:rPr>
        <w:t xml:space="preserve">- </w:t>
      </w:r>
      <w:r>
        <w:rPr>
          <w:rFonts w:cs="Calibri" w:eastAsia="Times New Roman" w:hAnsi="Cambria"/>
          <w:i/>
          <w:iCs/>
          <w:color w:val="000000"/>
          <w:sz w:val="22"/>
          <w:szCs w:val="22"/>
          <w:lang w:val="en-US"/>
        </w:rPr>
        <w:t>Remote</w:t>
      </w:r>
      <w:r>
        <w:rPr>
          <w:rFonts w:ascii="Cambria" w:cs="Calibri" w:eastAsia="Times New Roman" w:hAnsi="Cambria"/>
          <w:i/>
          <w:iCs/>
          <w:color w:val="000000"/>
          <w:sz w:val="22"/>
          <w:szCs w:val="22"/>
        </w:rPr>
        <w:tab/>
      </w:r>
      <w:r>
        <w:rPr>
          <w:rFonts w:ascii="Cambria" w:cs="Calibri" w:hAnsi="Cambria"/>
          <w:color w:val="000000"/>
          <w:sz w:val="22"/>
          <w:szCs w:val="22"/>
        </w:rPr>
        <w:t>0</w:t>
      </w:r>
      <w:r>
        <w:rPr>
          <w:rFonts w:cs="Calibri" w:hAnsi="Cambria"/>
          <w:color w:val="000000"/>
          <w:sz w:val="22"/>
          <w:szCs w:val="22"/>
          <w:lang w:val="en-US"/>
        </w:rPr>
        <w:t>8</w:t>
      </w:r>
      <w:r>
        <w:rPr>
          <w:rFonts w:ascii="Cambria" w:cs="Calibri" w:hAnsi="Cambria"/>
          <w:color w:val="000000"/>
          <w:sz w:val="22"/>
          <w:szCs w:val="22"/>
        </w:rPr>
        <w:t>/</w:t>
      </w:r>
      <w:r>
        <w:rPr>
          <w:rFonts w:ascii="Cambria" w:cs="Calibri" w:hAnsi="Cambria"/>
          <w:color w:val="000000"/>
          <w:sz w:val="22"/>
          <w:szCs w:val="22"/>
        </w:rPr>
        <w:t>20</w:t>
      </w:r>
      <w:r>
        <w:rPr>
          <w:rFonts w:cs="Calibri" w:hAnsi="Cambria"/>
          <w:color w:val="000000"/>
          <w:sz w:val="22"/>
          <w:szCs w:val="22"/>
          <w:lang w:val="en-US"/>
        </w:rPr>
        <w:t>22</w:t>
      </w:r>
      <w:r>
        <w:rPr>
          <w:rFonts w:ascii="Cambria" w:cs="Calibri" w:hAnsi="Cambria"/>
          <w:color w:val="000000"/>
          <w:sz w:val="22"/>
          <w:szCs w:val="22"/>
        </w:rPr>
        <w:t xml:space="preserve"> - </w:t>
      </w:r>
      <w:r>
        <w:rPr>
          <w:rFonts w:cs="Calibri" w:hAnsi="Cambria"/>
          <w:color w:val="000000"/>
          <w:sz w:val="22"/>
          <w:szCs w:val="22"/>
          <w:lang w:val="en-US"/>
        </w:rPr>
        <w:t>12</w:t>
      </w:r>
      <w:r>
        <w:rPr>
          <w:rFonts w:ascii="Cambria" w:cs="Calibri" w:hAnsi="Cambria"/>
          <w:color w:val="000000"/>
          <w:sz w:val="22"/>
          <w:szCs w:val="22"/>
        </w:rPr>
        <w:t>/</w:t>
      </w:r>
      <w:r>
        <w:rPr>
          <w:rFonts w:ascii="Cambria" w:cs="Calibri" w:hAnsi="Cambria"/>
          <w:color w:val="000000"/>
          <w:sz w:val="22"/>
          <w:szCs w:val="22"/>
        </w:rPr>
        <w:t>20</w:t>
      </w:r>
      <w:r>
        <w:rPr>
          <w:rFonts w:cs="Calibri" w:hAnsi="Cambria"/>
          <w:color w:val="000000"/>
          <w:sz w:val="22"/>
          <w:szCs w:val="22"/>
          <w:lang w:val="en-US"/>
        </w:rPr>
        <w:t>22</w:t>
      </w:r>
    </w:p>
    <w:p>
      <w:pPr>
        <w:pStyle w:val="style0"/>
        <w:tabs>
          <w:tab w:val="right" w:leader="none" w:pos="9360"/>
        </w:tabs>
        <w:spacing w:before="80"/>
        <w:rPr>
          <w:rFonts w:ascii="Cambria" w:cs="Calibri" w:eastAsia="Times New Roman" w:hAnsi="Cambria"/>
          <w:b/>
          <w:bCs/>
          <w:color w:val="000000"/>
          <w:sz w:val="22"/>
          <w:szCs w:val="22"/>
        </w:rPr>
      </w:pPr>
      <w:r>
        <w:rPr>
          <w:rFonts w:cs="Calibri" w:eastAsia="Times New Roman" w:hAnsi="Cambria"/>
          <w:b/>
          <w:bCs/>
          <w:color w:val="000000"/>
          <w:sz w:val="22"/>
          <w:szCs w:val="22"/>
          <w:lang w:val="en-US"/>
        </w:rPr>
        <w:t>Website Manager</w:t>
      </w:r>
    </w:p>
    <w:p>
      <w:pPr>
        <w:numPr>
          <w:ilvl w:val="0"/>
          <w:numId w:val="0"/>
        </w:numPr>
        <w:spacing w:lineRule="exact" w:line="340"/>
        <w:rPr>
          <w:rFonts w:ascii="Cambria" w:hAnsi="Cambria"/>
          <w:color w:val="000000"/>
          <w:sz w:val="22"/>
          <w:szCs w:val="22"/>
        </w:rPr>
      </w:pPr>
      <w:r>
        <w:rPr>
          <w:rFonts w:hAnsi="Cambria"/>
          <w:color w:val="000000"/>
          <w:sz w:val="22"/>
          <w:szCs w:val="22"/>
          <w:lang w:val="en-US"/>
        </w:rPr>
        <w:t>Provided technical support for troubleshooting issues related to website functionality.</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Maintained accurate records of all changes made to websites using version control systems.</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Monitored the overall health of websites by regularly assessing site speed, uptime.</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Collaborated with stakeholders to define website objectives, goals, and requirements.</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Conducted extensive research on competitor websites to identify areas of improvement.</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Managed multiple web development projects from concept through completion.</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Drafted detailed reports outlining website performance metrics for senior management review.</w:t>
      </w:r>
    </w:p>
    <w:p>
      <w:pPr>
        <w:pStyle w:val="style179"/>
        <w:numPr>
          <w:ilvl w:val="0"/>
          <w:numId w:val="0"/>
        </w:numPr>
        <w:spacing w:lineRule="exact" w:line="340"/>
        <w:ind w:left="720" w:firstLine="0"/>
        <w:rPr>
          <w:rFonts w:ascii="Cambria" w:hAnsi="Cambria"/>
          <w:color w:val="000000"/>
          <w:sz w:val="22"/>
          <w:szCs w:val="22"/>
        </w:rPr>
      </w:pPr>
    </w:p>
    <w:p>
      <w:pPr>
        <w:pStyle w:val="style2"/>
        <w:tabs>
          <w:tab w:val="right" w:leader="none" w:pos="9360"/>
        </w:tabs>
        <w:spacing w:before="240" w:beforeAutospacing="false" w:after="0" w:afterAutospacing="false"/>
        <w:rPr>
          <w:rFonts w:ascii="Cambria" w:cs="Calibri" w:eastAsia="Times New Roman" w:hAnsi="Cambria"/>
          <w:b w:val="false"/>
          <w:bCs w:val="false"/>
          <w:color w:val="000000"/>
          <w:sz w:val="22"/>
          <w:szCs w:val="22"/>
        </w:rPr>
      </w:pPr>
      <w:r>
        <w:rPr>
          <w:rFonts w:cs="Calibri" w:eastAsia="Times New Roman" w:hAnsi="Cambria"/>
          <w:color w:val="000000"/>
          <w:sz w:val="22"/>
          <w:szCs w:val="22"/>
          <w:lang w:val="en-US"/>
        </w:rPr>
        <w:t>Xpandreach</w:t>
      </w:r>
      <w:r>
        <w:rPr>
          <w:rFonts w:ascii="Cambria" w:cs="Calibri" w:eastAsia="Times New Roman" w:hAnsi="Cambria"/>
          <w:color w:val="000000"/>
          <w:sz w:val="22"/>
          <w:szCs w:val="22"/>
        </w:rPr>
        <w:t xml:space="preserve"> </w:t>
      </w:r>
      <w:r>
        <w:rPr>
          <w:rFonts w:ascii="Cambria" w:cs="Calibri" w:eastAsia="Times New Roman" w:hAnsi="Cambria"/>
          <w:b w:val="false"/>
          <w:bCs w:val="false"/>
          <w:i/>
          <w:iCs/>
          <w:color w:val="000000"/>
          <w:sz w:val="22"/>
          <w:szCs w:val="22"/>
        </w:rPr>
        <w:t xml:space="preserve">- </w:t>
      </w:r>
      <w:r>
        <w:rPr>
          <w:rFonts w:cs="Calibri" w:eastAsia="Times New Roman" w:hAnsi="Cambria"/>
          <w:b w:val="false"/>
          <w:bCs w:val="false"/>
          <w:i/>
          <w:iCs/>
          <w:color w:val="000000"/>
          <w:sz w:val="22"/>
          <w:szCs w:val="22"/>
          <w:lang w:val="en-US"/>
        </w:rPr>
        <w:t>Remote</w:t>
      </w:r>
      <w:r>
        <w:rPr>
          <w:rFonts w:ascii="Cambria" w:cs="Calibri" w:eastAsia="Times New Roman" w:hAnsi="Cambria"/>
          <w:color w:val="000000"/>
          <w:sz w:val="22"/>
          <w:szCs w:val="22"/>
        </w:rPr>
        <w:tab/>
      </w:r>
      <w:r>
        <w:rPr>
          <w:rFonts w:ascii="Cambria" w:cs="Calibri" w:eastAsia="Times New Roman" w:hAnsi="Cambria"/>
          <w:b w:val="false"/>
          <w:bCs w:val="false"/>
          <w:color w:val="000000"/>
          <w:sz w:val="22"/>
          <w:szCs w:val="22"/>
        </w:rPr>
        <w:t>0</w:t>
      </w:r>
      <w:r>
        <w:rPr>
          <w:rFonts w:cs="Calibri" w:eastAsia="Times New Roman" w:hAnsi="Cambria"/>
          <w:b w:val="false"/>
          <w:bCs w:val="false"/>
          <w:color w:val="000000"/>
          <w:sz w:val="22"/>
          <w:szCs w:val="22"/>
          <w:lang w:val="en-US"/>
        </w:rPr>
        <w:t>8</w:t>
      </w:r>
      <w:r>
        <w:rPr>
          <w:rFonts w:ascii="Cambria" w:cs="Calibri" w:eastAsia="Times New Roman" w:hAnsi="Cambria"/>
          <w:b w:val="false"/>
          <w:bCs w:val="false"/>
          <w:color w:val="000000"/>
          <w:sz w:val="22"/>
          <w:szCs w:val="22"/>
        </w:rPr>
        <w:t>/</w:t>
      </w:r>
      <w:r>
        <w:rPr>
          <w:rFonts w:ascii="Cambria" w:cs="Calibri" w:eastAsia="Times New Roman" w:hAnsi="Cambria"/>
          <w:b w:val="false"/>
          <w:bCs w:val="false"/>
          <w:color w:val="000000"/>
          <w:sz w:val="22"/>
          <w:szCs w:val="22"/>
        </w:rPr>
        <w:t>20</w:t>
      </w:r>
      <w:r>
        <w:rPr>
          <w:rFonts w:cs="Calibri" w:eastAsia="Times New Roman" w:hAnsi="Cambria"/>
          <w:b w:val="false"/>
          <w:bCs w:val="false"/>
          <w:color w:val="000000"/>
          <w:sz w:val="22"/>
          <w:szCs w:val="22"/>
          <w:lang w:val="en-US"/>
        </w:rPr>
        <w:t>22</w:t>
      </w:r>
      <w:r>
        <w:rPr>
          <w:rFonts w:ascii="Cambria" w:cs="Calibri" w:eastAsia="Times New Roman" w:hAnsi="Cambria"/>
          <w:b w:val="false"/>
          <w:bCs w:val="false"/>
          <w:color w:val="000000"/>
          <w:sz w:val="22"/>
          <w:szCs w:val="22"/>
        </w:rPr>
        <w:t xml:space="preserve"> - </w:t>
      </w:r>
      <w:r>
        <w:rPr>
          <w:rFonts w:cs="Calibri" w:eastAsia="Times New Roman" w:hAnsi="Cambria"/>
          <w:b w:val="false"/>
          <w:bCs w:val="false"/>
          <w:color w:val="000000"/>
          <w:sz w:val="22"/>
          <w:szCs w:val="22"/>
          <w:lang w:val="en-US"/>
        </w:rPr>
        <w:t>1</w:t>
      </w:r>
      <w:r>
        <w:rPr>
          <w:rFonts w:ascii="Cambria" w:cs="Calibri" w:eastAsia="Times New Roman" w:hAnsi="Cambria"/>
          <w:b w:val="false"/>
          <w:bCs w:val="false"/>
          <w:color w:val="000000"/>
          <w:sz w:val="22"/>
          <w:szCs w:val="22"/>
        </w:rPr>
        <w:t>2/</w:t>
      </w:r>
      <w:r>
        <w:rPr>
          <w:rFonts w:ascii="Cambria" w:cs="Calibri" w:eastAsia="Times New Roman" w:hAnsi="Cambria"/>
          <w:b w:val="false"/>
          <w:bCs w:val="false"/>
          <w:color w:val="000000"/>
          <w:sz w:val="22"/>
          <w:szCs w:val="22"/>
        </w:rPr>
        <w:t>20</w:t>
      </w:r>
      <w:r>
        <w:rPr>
          <w:rFonts w:cs="Calibri" w:eastAsia="Times New Roman" w:hAnsi="Cambria"/>
          <w:b w:val="false"/>
          <w:bCs w:val="false"/>
          <w:color w:val="000000"/>
          <w:sz w:val="22"/>
          <w:szCs w:val="22"/>
          <w:lang w:val="en-US"/>
        </w:rPr>
        <w:t>22</w:t>
      </w:r>
    </w:p>
    <w:p>
      <w:pPr>
        <w:pStyle w:val="style0"/>
        <w:tabs>
          <w:tab w:val="right" w:leader="none" w:pos="9360"/>
        </w:tabs>
        <w:spacing w:before="80"/>
        <w:rPr>
          <w:rFonts w:ascii="Cambria" w:cs="Calibri" w:eastAsia="Times New Roman" w:hAnsi="Cambria"/>
          <w:b/>
          <w:bCs/>
          <w:color w:val="000000"/>
          <w:sz w:val="22"/>
          <w:szCs w:val="22"/>
        </w:rPr>
      </w:pPr>
      <w:r>
        <w:rPr>
          <w:rFonts w:cs="Calibri" w:eastAsia="Times New Roman" w:hAnsi="Cambria"/>
          <w:b/>
          <w:bCs/>
          <w:color w:val="000000"/>
          <w:sz w:val="22"/>
          <w:szCs w:val="22"/>
          <w:lang w:val="en-US"/>
        </w:rPr>
        <w:t>Graphics &amp; UI/UX Designer</w:t>
      </w:r>
    </w:p>
    <w:p>
      <w:pPr>
        <w:pStyle w:val="style0"/>
        <w:spacing w:lineRule="exact" w:line="340"/>
        <w:rPr>
          <w:rFonts w:ascii="Cambria" w:hAnsi="Cambria"/>
          <w:color w:val="000000"/>
          <w:sz w:val="22"/>
          <w:szCs w:val="22"/>
        </w:rPr>
      </w:pPr>
      <w:r>
        <w:rPr>
          <w:rFonts w:hAnsi="Cambria"/>
          <w:color w:val="000000"/>
          <w:sz w:val="22"/>
          <w:szCs w:val="22"/>
          <w:lang w:val="en-US"/>
        </w:rPr>
        <w:t>Produced high quality visuals that accurately represented client's branding guidelines.</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Compiled presentations incorporating text, graphics and animation elements.</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Maintained brand consistency across all digital platforms through careful design choices.</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Utilized strong typography skills to produce eye-catching layouts for various projects.</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Designed promotional materials such as brochures, flyers, posters and banners.</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Conducted usability tests to evaluate the effectiveness of design solutions.</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Researched best practices in UX and UI design in order to create innovative solutions for clients' needs.</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Provided recommendations on ways to enhance the overall user experience.</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Updated existing designs based on changes in technology trends or customer feedback.</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Created clickable prototypes that allowed stakeholders to test out potential solutions before development began.</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Collaborated with developers to ensure optimal functionality of all UI and UX designs.</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Analyzed user needs and created effective prototypes of user interfaces.</w:t>
      </w:r>
    </w:p>
    <w:p>
      <w:pPr>
        <w:pStyle w:val="style179"/>
        <w:numPr>
          <w:ilvl w:val="0"/>
          <w:numId w:val="1"/>
        </w:numPr>
        <w:spacing w:lineRule="exact" w:line="340"/>
        <w:rPr>
          <w:rFonts w:ascii="Cambria" w:hAnsi="Cambria"/>
          <w:color w:val="000000"/>
          <w:sz w:val="22"/>
          <w:szCs w:val="22"/>
        </w:rPr>
      </w:pPr>
      <w:r>
        <w:rPr>
          <w:rFonts w:hAnsi="Cambria"/>
          <w:color w:val="000000"/>
          <w:sz w:val="22"/>
          <w:szCs w:val="22"/>
          <w:lang w:val="en-US"/>
        </w:rPr>
        <w:t>Created web application front-end as per design comps and information architecture.</w:t>
      </w:r>
    </w:p>
    <w:p>
      <w:pPr>
        <w:pStyle w:val="style0"/>
        <w:pBdr>
          <w:bottom w:val="single" w:sz="4" w:space="1" w:color="auto"/>
        </w:pBdr>
        <w:spacing w:before="240" w:after="120"/>
        <w:outlineLvl w:val="0"/>
        <w:rPr>
          <w:rFonts w:ascii="Cambria" w:cs="Calibri" w:eastAsia="Times New Roman" w:hAnsi="Cambria"/>
          <w:b/>
          <w:bCs/>
          <w:color w:val="2e74b5"/>
          <w:kern w:val="36"/>
          <w:sz w:val="28"/>
          <w:szCs w:val="28"/>
        </w:rPr>
      </w:pPr>
      <w:r>
        <w:rPr>
          <w:rFonts w:ascii="Cambria" w:cs="Calibri" w:eastAsia="Times New Roman" w:hAnsi="Cambria"/>
          <w:b/>
          <w:bCs/>
          <w:color w:val="2e74b5"/>
          <w:kern w:val="36"/>
          <w:sz w:val="28"/>
          <w:szCs w:val="28"/>
        </w:rPr>
        <w:t>EDUCATION</w:t>
      </w:r>
      <w:r>
        <w:rPr>
          <w:rFonts w:ascii="Cambria" w:cs="Calibri" w:eastAsia="Times New Roman" w:hAnsi="Cambria"/>
          <w:b/>
          <w:bCs/>
          <w:color w:val="2e74b5"/>
          <w:kern w:val="36"/>
          <w:sz w:val="28"/>
          <w:szCs w:val="28"/>
        </w:rPr>
        <w:tab/>
      </w:r>
      <w:r>
        <w:rPr>
          <w:rFonts w:cs="Calibri" w:eastAsia="Times New Roman" w:hAnsi="Cambria"/>
          <w:b/>
          <w:bCs/>
          <w:color w:val="2e74b5"/>
          <w:kern w:val="36"/>
          <w:sz w:val="28"/>
          <w:szCs w:val="28"/>
          <w:lang w:val="en-US"/>
        </w:rPr>
        <w:t>&amp; PROFESSIONAL CERTIFICATIONS</w:t>
      </w:r>
    </w:p>
    <w:p>
      <w:pPr>
        <w:pStyle w:val="style179"/>
        <w:numPr>
          <w:ilvl w:val="0"/>
          <w:numId w:val="13"/>
        </w:numPr>
        <w:tabs>
          <w:tab w:val="right" w:leader="none" w:pos="9360"/>
        </w:tabs>
        <w:spacing w:before="120"/>
        <w:rPr>
          <w:rFonts w:ascii="Cambria" w:cs="Calibri" w:eastAsia="Times New Roman" w:hAnsi="Cambria"/>
          <w:b w:val="false"/>
          <w:bCs w:val="false"/>
          <w:color w:val="000000"/>
          <w:sz w:val="22"/>
          <w:szCs w:val="22"/>
        </w:rPr>
      </w:pPr>
      <w:r>
        <w:rPr>
          <w:rFonts w:cs="Calibri" w:eastAsia="Times New Roman" w:hAnsi="Cambria"/>
          <w:b/>
          <w:bCs/>
          <w:color w:val="000000"/>
          <w:sz w:val="22"/>
          <w:szCs w:val="22"/>
          <w:lang w:val="en-US"/>
        </w:rPr>
        <w:t>God's Grace Distinct</w:t>
      </w:r>
      <w:r>
        <w:rPr>
          <w:rFonts w:ascii="Cambria" w:cs="Calibri" w:eastAsia="Times New Roman" w:hAnsi="Cambria"/>
          <w:b/>
          <w:bCs/>
          <w:color w:val="000000"/>
          <w:sz w:val="22"/>
          <w:szCs w:val="22"/>
        </w:rPr>
        <w:t xml:space="preserve"> College - </w:t>
      </w:r>
      <w:r>
        <w:rPr>
          <w:rFonts w:cs="Calibri" w:eastAsia="Times New Roman" w:hAnsi="Cambria"/>
          <w:b/>
          <w:bCs/>
          <w:color w:val="000000"/>
          <w:sz w:val="22"/>
          <w:szCs w:val="22"/>
          <w:lang w:val="en-US"/>
        </w:rPr>
        <w:t>High School Diploma, 2015</w:t>
      </w:r>
    </w:p>
    <w:p>
      <w:pPr>
        <w:pStyle w:val="style179"/>
        <w:numPr>
          <w:ilvl w:val="0"/>
          <w:numId w:val="14"/>
        </w:numPr>
        <w:tabs>
          <w:tab w:val="right" w:leader="none" w:pos="9360"/>
        </w:tabs>
        <w:spacing w:before="120"/>
        <w:rPr>
          <w:rFonts w:ascii="Cambria" w:cs="Calibri" w:eastAsia="Times New Roman" w:hAnsi="Cambria"/>
          <w:b/>
          <w:bCs/>
          <w:color w:val="000000"/>
          <w:sz w:val="22"/>
          <w:szCs w:val="22"/>
        </w:rPr>
      </w:pPr>
      <w:r>
        <w:rPr>
          <w:rFonts w:cs="Calibri" w:eastAsia="Times New Roman" w:hAnsi="Cambria"/>
          <w:b/>
          <w:bCs/>
          <w:color w:val="000000"/>
          <w:sz w:val="22"/>
          <w:szCs w:val="22"/>
          <w:lang w:val="en-US"/>
        </w:rPr>
        <w:t>Google Certification in IT Support, 2022.</w:t>
      </w:r>
    </w:p>
    <w:p>
      <w:pPr>
        <w:pStyle w:val="style179"/>
        <w:numPr>
          <w:ilvl w:val="0"/>
          <w:numId w:val="15"/>
        </w:numPr>
        <w:tabs>
          <w:tab w:val="right" w:leader="none" w:pos="9360"/>
        </w:tabs>
        <w:spacing w:before="120"/>
        <w:rPr>
          <w:rFonts w:ascii="Cambria" w:cs="Calibri" w:eastAsia="Times New Roman" w:hAnsi="Cambria"/>
          <w:b/>
          <w:bCs/>
          <w:color w:val="000000"/>
          <w:sz w:val="22"/>
          <w:szCs w:val="22"/>
        </w:rPr>
      </w:pPr>
      <w:r>
        <w:rPr>
          <w:rFonts w:cs="Calibri" w:eastAsia="Times New Roman" w:hAnsi="Cambria"/>
          <w:b/>
          <w:bCs/>
          <w:color w:val="000000"/>
          <w:sz w:val="22"/>
          <w:szCs w:val="22"/>
          <w:lang w:val="en-US"/>
        </w:rPr>
        <w:t>Innkeeper Certification in Web Development, 2022</w:t>
      </w:r>
    </w:p>
    <w:p>
      <w:pPr>
        <w:pStyle w:val="style179"/>
        <w:numPr>
          <w:ilvl w:val="0"/>
          <w:numId w:val="16"/>
        </w:numPr>
        <w:tabs>
          <w:tab w:val="right" w:leader="none" w:pos="9360"/>
        </w:tabs>
        <w:spacing w:before="120"/>
        <w:rPr>
          <w:rFonts w:ascii="Cambria" w:cs="Calibri" w:eastAsia="Times New Roman" w:hAnsi="Cambria"/>
          <w:b/>
          <w:bCs/>
          <w:color w:val="000000"/>
          <w:sz w:val="22"/>
          <w:szCs w:val="22"/>
        </w:rPr>
      </w:pPr>
      <w:r>
        <w:rPr>
          <w:rFonts w:cs="Calibri" w:eastAsia="Times New Roman" w:hAnsi="Cambria"/>
          <w:b/>
          <w:bCs/>
          <w:color w:val="000000"/>
          <w:sz w:val="22"/>
          <w:szCs w:val="22"/>
          <w:lang w:val="en-US"/>
        </w:rPr>
        <w:t>Digi Girls Certification in Design, 2022</w:t>
      </w:r>
    </w:p>
    <w:p>
      <w:pPr>
        <w:pStyle w:val="style0"/>
        <w:pBdr>
          <w:bottom w:val="single" w:sz="4" w:space="1" w:color="auto"/>
        </w:pBdr>
        <w:spacing w:before="240" w:after="120"/>
        <w:outlineLvl w:val="0"/>
        <w:rPr>
          <w:rFonts w:ascii="Cambria" w:cs="Calibri" w:eastAsia="Times New Roman" w:hAnsi="Cambria"/>
          <w:b/>
          <w:bCs/>
          <w:color w:val="2e74b5"/>
          <w:kern w:val="36"/>
          <w:sz w:val="28"/>
          <w:szCs w:val="28"/>
        </w:rPr>
      </w:pPr>
      <w:r>
        <w:rPr>
          <w:rFonts w:ascii="Cambria" w:cs="Calibri" w:eastAsia="Times New Roman" w:hAnsi="Cambria"/>
          <w:b/>
          <w:bCs/>
          <w:color w:val="2e74b5"/>
          <w:kern w:val="36"/>
          <w:sz w:val="28"/>
          <w:szCs w:val="28"/>
        </w:rPr>
        <w:t>PROFESSIONAL SKILLS</w:t>
      </w:r>
    </w:p>
    <w:p>
      <w:pPr>
        <w:pStyle w:val="style179"/>
        <w:numPr>
          <w:ilvl w:val="0"/>
          <w:numId w:val="1"/>
        </w:numPr>
        <w:spacing w:lineRule="exact" w:line="340"/>
        <w:ind w:right="-180"/>
        <w:rPr>
          <w:rFonts w:ascii="Cambria" w:hAnsi="Cambria"/>
          <w:sz w:val="22"/>
          <w:szCs w:val="22"/>
        </w:rPr>
      </w:pPr>
      <w:r>
        <w:rPr>
          <w:rFonts w:ascii="Cambria" w:hAnsi="Cambria"/>
          <w:sz w:val="22"/>
          <w:szCs w:val="22"/>
        </w:rPr>
        <w:t>Mastery of Microsoft Office (Word, Excel, PowerPoint)</w:t>
      </w:r>
      <w:r>
        <w:rPr>
          <w:rFonts w:ascii="Cambria" w:hAnsi="Cambria"/>
          <w:sz w:val="22"/>
          <w:szCs w:val="22"/>
        </w:rPr>
        <w:t xml:space="preserve"> and Google Suite (Docs, Sheets, Slides).</w:t>
      </w:r>
    </w:p>
    <w:p>
      <w:pPr>
        <w:pStyle w:val="style179"/>
        <w:numPr>
          <w:ilvl w:val="0"/>
          <w:numId w:val="1"/>
        </w:numPr>
        <w:spacing w:lineRule="exact" w:line="340"/>
        <w:rPr>
          <w:rFonts w:ascii="Cambria" w:hAnsi="Cambria"/>
          <w:sz w:val="22"/>
          <w:szCs w:val="22"/>
        </w:rPr>
      </w:pPr>
      <w:r>
        <w:rPr>
          <w:rFonts w:ascii="Cambria" w:hAnsi="Cambria"/>
          <w:sz w:val="22"/>
          <w:szCs w:val="22"/>
        </w:rPr>
        <w:t>Comfortable working in</w:t>
      </w:r>
      <w:r>
        <w:rPr>
          <w:rFonts w:hAnsi="Cambria"/>
          <w:sz w:val="22"/>
          <w:szCs w:val="22"/>
          <w:lang w:val="en-US"/>
        </w:rPr>
        <w:t xml:space="preserve"> </w:t>
      </w:r>
      <w:r>
        <w:rPr>
          <w:rFonts w:ascii="Cambria" w:hAnsi="Cambria"/>
          <w:sz w:val="22"/>
          <w:szCs w:val="22"/>
        </w:rPr>
        <w:t>Microsoft Windows 10</w:t>
      </w:r>
      <w:r>
        <w:rPr>
          <w:rFonts w:hAnsi="Cambria"/>
          <w:sz w:val="22"/>
          <w:szCs w:val="22"/>
          <w:lang w:val="en-US"/>
        </w:rPr>
        <w:t xml:space="preserve"> and project management tool e.g Trello, Jira, Slack.</w:t>
      </w:r>
    </w:p>
    <w:p>
      <w:pPr>
        <w:pStyle w:val="style179"/>
        <w:numPr>
          <w:ilvl w:val="0"/>
          <w:numId w:val="1"/>
        </w:numPr>
        <w:spacing w:lineRule="exact" w:line="340"/>
        <w:rPr>
          <w:rFonts w:ascii="Cambria" w:hAnsi="Cambria"/>
          <w:sz w:val="22"/>
          <w:szCs w:val="22"/>
        </w:rPr>
      </w:pPr>
      <w:r>
        <w:rPr>
          <w:rFonts w:ascii="Cambria" w:hAnsi="Cambria"/>
          <w:sz w:val="22"/>
          <w:szCs w:val="22"/>
        </w:rPr>
        <w:t>Excellent communication skills with a focus on team-building and customer relations.</w:t>
      </w:r>
    </w:p>
    <w:p>
      <w:pPr>
        <w:pStyle w:val="style179"/>
        <w:numPr>
          <w:ilvl w:val="0"/>
          <w:numId w:val="1"/>
        </w:numPr>
        <w:spacing w:lineRule="exact" w:line="340"/>
        <w:rPr>
          <w:rFonts w:ascii="Cambria" w:hAnsi="Cambria"/>
          <w:sz w:val="22"/>
          <w:szCs w:val="22"/>
        </w:rPr>
      </w:pPr>
      <w:r>
        <w:rPr>
          <w:rFonts w:ascii="Cambria" w:hAnsi="Cambria"/>
          <w:sz w:val="22"/>
          <w:szCs w:val="22"/>
        </w:rPr>
        <w:t>Outstanding organizational, multitasking, and problem-solving abilities.</w:t>
      </w:r>
    </w:p>
    <w:p>
      <w:pPr>
        <w:pStyle w:val="style0"/>
        <w:pBdr>
          <w:bottom w:val="single" w:sz="4" w:space="1" w:color="auto"/>
        </w:pBdr>
        <w:spacing w:before="240" w:after="120"/>
        <w:outlineLvl w:val="0"/>
        <w:rPr>
          <w:rFonts w:ascii="Cambria" w:cs="Calibri" w:eastAsia="Times New Roman" w:hAnsi="Cambria"/>
          <w:b/>
          <w:bCs/>
          <w:color w:val="2e74b5"/>
          <w:kern w:val="36"/>
          <w:sz w:val="28"/>
          <w:szCs w:val="28"/>
        </w:rPr>
      </w:pPr>
      <w:r>
        <w:rPr>
          <w:rFonts w:ascii="Cambria" w:cs="Calibri" w:eastAsia="Times New Roman" w:hAnsi="Cambria"/>
          <w:b/>
          <w:bCs/>
          <w:color w:val="2e74b5"/>
          <w:kern w:val="36"/>
          <w:sz w:val="28"/>
          <w:szCs w:val="28"/>
        </w:rPr>
        <w:t>VOLUNTEER EXPERIENCE</w:t>
      </w:r>
      <w:r>
        <w:rPr>
          <w:rFonts w:ascii="Cambria" w:cs="Calibri" w:eastAsia="Times New Roman" w:hAnsi="Cambria"/>
          <w:b/>
          <w:bCs/>
          <w:color w:val="2e74b5"/>
          <w:kern w:val="36"/>
          <w:sz w:val="28"/>
          <w:szCs w:val="28"/>
        </w:rPr>
        <w:tab/>
      </w:r>
      <w:r>
        <w:rPr>
          <w:rFonts w:ascii="Cambria" w:cs="Calibri" w:eastAsia="Times New Roman" w:hAnsi="Cambria"/>
          <w:b/>
          <w:bCs/>
          <w:color w:val="2e74b5"/>
          <w:kern w:val="36"/>
          <w:sz w:val="28"/>
          <w:szCs w:val="28"/>
        </w:rPr>
        <w:tab/>
      </w:r>
      <w:r>
        <w:rPr>
          <w:rFonts w:ascii="Cambria" w:cs="Calibri" w:eastAsia="Times New Roman" w:hAnsi="Cambria"/>
          <w:b/>
          <w:bCs/>
          <w:color w:val="2e74b5"/>
          <w:kern w:val="36"/>
          <w:sz w:val="28"/>
          <w:szCs w:val="28"/>
        </w:rPr>
        <w:tab/>
      </w:r>
    </w:p>
    <w:p>
      <w:pPr>
        <w:pStyle w:val="style0"/>
        <w:tabs>
          <w:tab w:val="right" w:leader="none" w:pos="9360"/>
        </w:tabs>
        <w:spacing w:before="120"/>
        <w:rPr>
          <w:rFonts w:ascii="Cambria" w:cs="Calibri" w:eastAsia="Times New Roman" w:hAnsi="Cambria"/>
          <w:b/>
          <w:bCs/>
          <w:color w:val="000000"/>
          <w:sz w:val="22"/>
          <w:szCs w:val="22"/>
        </w:rPr>
      </w:pPr>
      <w:r>
        <w:rPr>
          <w:rFonts w:cs="Calibri" w:eastAsia="Times New Roman" w:hAnsi="Cambria"/>
          <w:b/>
          <w:bCs/>
          <w:color w:val="000000"/>
          <w:sz w:val="22"/>
          <w:szCs w:val="22"/>
          <w:lang w:val="en-US"/>
        </w:rPr>
        <w:t>Haven Edu Services</w:t>
      </w:r>
      <w:r>
        <w:rPr>
          <w:rFonts w:ascii="Cambria" w:cs="Calibri" w:eastAsia="Times New Roman" w:hAnsi="Cambria"/>
          <w:b/>
          <w:bCs/>
          <w:color w:val="000000"/>
          <w:sz w:val="22"/>
          <w:szCs w:val="22"/>
        </w:rPr>
        <w:t xml:space="preserve"> </w:t>
      </w:r>
      <w:r>
        <w:rPr>
          <w:rFonts w:ascii="Cambria" w:cs="Calibri" w:eastAsia="Times New Roman" w:hAnsi="Cambria"/>
          <w:color w:val="000000"/>
          <w:sz w:val="22"/>
          <w:szCs w:val="22"/>
        </w:rPr>
        <w:t xml:space="preserve">- </w:t>
      </w:r>
      <w:r>
        <w:rPr>
          <w:rFonts w:ascii="Cambria" w:cs="Calibri" w:eastAsia="Times New Roman" w:hAnsi="Cambria"/>
          <w:i/>
          <w:iCs/>
          <w:color w:val="000000"/>
          <w:sz w:val="22"/>
          <w:szCs w:val="22"/>
        </w:rPr>
        <w:t>L</w:t>
      </w:r>
      <w:r>
        <w:rPr>
          <w:rFonts w:cs="Calibri" w:eastAsia="Times New Roman" w:hAnsi="Cambria"/>
          <w:i/>
          <w:iCs/>
          <w:color w:val="000000"/>
          <w:sz w:val="22"/>
          <w:szCs w:val="22"/>
          <w:lang w:val="en-US"/>
        </w:rPr>
        <w:t>agos, Nigeria</w:t>
      </w:r>
      <w:r>
        <w:rPr>
          <w:rFonts w:ascii="Cambria" w:cs="Calibri" w:eastAsia="Times New Roman" w:hAnsi="Cambria"/>
          <w:color w:val="000000"/>
          <w:sz w:val="22"/>
          <w:szCs w:val="22"/>
        </w:rPr>
        <w:tab/>
      </w:r>
      <w:r>
        <w:rPr>
          <w:rFonts w:ascii="Cambria" w:cs="Calibri" w:eastAsia="Times New Roman" w:hAnsi="Cambria"/>
          <w:color w:val="000000"/>
          <w:sz w:val="22"/>
          <w:szCs w:val="22"/>
        </w:rPr>
        <w:t>0</w:t>
      </w:r>
      <w:r>
        <w:rPr>
          <w:rFonts w:cs="Calibri" w:eastAsia="Times New Roman" w:hAnsi="Cambria"/>
          <w:color w:val="000000"/>
          <w:sz w:val="22"/>
          <w:szCs w:val="22"/>
          <w:lang w:val="en-US"/>
        </w:rPr>
        <w:t>8</w:t>
      </w:r>
      <w:r>
        <w:rPr>
          <w:rFonts w:ascii="Cambria" w:cs="Calibri" w:eastAsia="Times New Roman" w:hAnsi="Cambria"/>
          <w:color w:val="000000"/>
          <w:sz w:val="22"/>
          <w:szCs w:val="22"/>
        </w:rPr>
        <w:t>/</w:t>
      </w:r>
      <w:r>
        <w:rPr>
          <w:rFonts w:ascii="Cambria" w:cs="Calibri" w:eastAsia="Times New Roman" w:hAnsi="Cambria"/>
          <w:color w:val="000000"/>
          <w:sz w:val="22"/>
          <w:szCs w:val="22"/>
        </w:rPr>
        <w:t>20</w:t>
      </w:r>
      <w:r>
        <w:rPr>
          <w:rFonts w:cs="Calibri" w:eastAsia="Times New Roman" w:hAnsi="Cambria"/>
          <w:color w:val="000000"/>
          <w:sz w:val="22"/>
          <w:szCs w:val="22"/>
          <w:lang w:val="en-US"/>
        </w:rPr>
        <w:t>22</w:t>
      </w:r>
      <w:r>
        <w:rPr>
          <w:rFonts w:ascii="Cambria" w:cs="Calibri" w:eastAsia="Times New Roman" w:hAnsi="Cambria"/>
          <w:color w:val="000000"/>
          <w:sz w:val="22"/>
          <w:szCs w:val="22"/>
        </w:rPr>
        <w:t xml:space="preserve"> </w:t>
      </w:r>
      <w:r>
        <w:rPr>
          <w:rFonts w:ascii="Cambria" w:cs="Calibri" w:eastAsia="Times New Roman" w:hAnsi="Cambria"/>
          <w:color w:val="000000"/>
          <w:sz w:val="22"/>
          <w:szCs w:val="22"/>
        </w:rPr>
        <w:t>–</w:t>
      </w:r>
      <w:r>
        <w:rPr>
          <w:rFonts w:ascii="Cambria" w:cs="Calibri" w:eastAsia="Times New Roman" w:hAnsi="Cambria"/>
          <w:color w:val="000000"/>
          <w:sz w:val="22"/>
          <w:szCs w:val="22"/>
        </w:rPr>
        <w:t xml:space="preserve"> PRESENT</w:t>
      </w:r>
    </w:p>
    <w:p>
      <w:pPr>
        <w:pStyle w:val="style0"/>
        <w:tabs>
          <w:tab w:val="right" w:leader="none" w:pos="9360"/>
        </w:tabs>
        <w:spacing w:before="80"/>
        <w:rPr>
          <w:rFonts w:ascii="Cambria" w:cs="Calibri" w:eastAsia="Times New Roman" w:hAnsi="Cambria"/>
          <w:b/>
          <w:bCs/>
          <w:color w:val="000000"/>
          <w:sz w:val="22"/>
          <w:szCs w:val="22"/>
        </w:rPr>
      </w:pPr>
      <w:r>
        <w:rPr>
          <w:rFonts w:cs="Calibri" w:eastAsia="Times New Roman" w:hAnsi="Cambria"/>
          <w:b/>
          <w:bCs/>
          <w:color w:val="000000"/>
          <w:sz w:val="22"/>
          <w:szCs w:val="22"/>
          <w:lang w:val="en-US"/>
        </w:rPr>
        <w:t>Coding and Robotics Instructor</w:t>
      </w:r>
    </w:p>
    <w:p>
      <w:pPr>
        <w:pStyle w:val="style179"/>
        <w:numPr>
          <w:ilvl w:val="0"/>
          <w:numId w:val="1"/>
        </w:numPr>
        <w:spacing w:lineRule="exact" w:line="340"/>
        <w:rPr>
          <w:rFonts w:ascii="Cambria" w:hAnsi="Cambria"/>
          <w:sz w:val="22"/>
          <w:szCs w:val="22"/>
        </w:rPr>
      </w:pPr>
      <w:r>
        <w:rPr>
          <w:rFonts w:hAnsi="Cambria"/>
          <w:color w:val="000000"/>
          <w:sz w:val="22"/>
          <w:szCs w:val="22"/>
          <w:lang w:val="en-US"/>
        </w:rPr>
        <w:t>Tutoring pupils and students in coding and robotics across nursery/primary school.</w:t>
      </w:r>
    </w:p>
    <w:p>
      <w:pPr>
        <w:pStyle w:val="style0"/>
        <w:pBdr>
          <w:bottom w:val="single" w:sz="4" w:space="1" w:color="auto"/>
        </w:pBdr>
        <w:spacing w:before="240" w:after="120"/>
        <w:outlineLvl w:val="0"/>
        <w:rPr>
          <w:rFonts w:ascii="Cambria" w:cs="Calibri" w:eastAsia="Times New Roman" w:hAnsi="Cambria"/>
          <w:b/>
          <w:bCs/>
          <w:color w:val="2e74b5"/>
          <w:kern w:val="36"/>
          <w:sz w:val="28"/>
          <w:szCs w:val="28"/>
        </w:rPr>
      </w:pPr>
      <w:r>
        <w:rPr>
          <w:rFonts w:ascii="Cambria" w:cs="Calibri" w:eastAsia="Times New Roman" w:hAnsi="Cambria"/>
          <w:b/>
          <w:bCs/>
          <w:color w:val="2e74b5"/>
          <w:kern w:val="36"/>
          <w:sz w:val="28"/>
          <w:szCs w:val="28"/>
        </w:rPr>
        <w:t>LANGUAGE COMPETENCIES</w:t>
      </w:r>
    </w:p>
    <w:p>
      <w:pPr>
        <w:pStyle w:val="style179"/>
        <w:numPr>
          <w:ilvl w:val="0"/>
          <w:numId w:val="1"/>
        </w:numPr>
        <w:spacing w:lineRule="exact" w:line="340"/>
        <w:rPr>
          <w:rFonts w:ascii="Cambria" w:hAnsi="Cambria"/>
          <w:sz w:val="22"/>
          <w:szCs w:val="22"/>
        </w:rPr>
      </w:pPr>
      <w:r>
        <w:rPr>
          <w:rFonts w:ascii="Cambria" w:hAnsi="Cambria"/>
          <w:sz w:val="22"/>
          <w:szCs w:val="22"/>
        </w:rPr>
        <w:t xml:space="preserve">English: </w:t>
      </w:r>
      <w:r>
        <w:rPr>
          <w:rFonts w:hAnsi="Cambria"/>
          <w:sz w:val="22"/>
          <w:szCs w:val="22"/>
          <w:lang w:val="en-US"/>
        </w:rPr>
        <w:t>fluent (speaking, reading, writing)</w:t>
      </w:r>
    </w:p>
    <w:sectPr>
      <w:headerReference w:type="default" r:id="rId2"/>
      <w:footerReference w:type="even" r:id="rId3"/>
      <w:footerReference w:type="default" r:id="rId4"/>
      <w:pgSz w:w="12240" w:h="15840" w:orient="portrait"/>
      <w:pgMar w:top="1080" w:right="1440" w:bottom="1080" w:left="1440" w:header="835"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Wingdings">
    <w:altName w:val="Wingdings"/>
    <w:panose1 w:val="05000000000000000000"/>
    <w:charset w:val="4d"/>
    <w:family w:val="decorative"/>
    <w:pitch w:val="variable"/>
    <w:sig w:usb0="00000003" w:usb1="10000000" w:usb2="00000000" w:usb3="00000000" w:csb0="80000001" w:csb1="00000000"/>
  </w:font>
  <w:font w:name="Calibri">
    <w:altName w:val="Calibri"/>
    <w:panose1 w:val="020f0502020000030204"/>
    <w:charset w:val="00"/>
    <w:family w:val="swiss"/>
    <w:pitch w:val="variable"/>
    <w:sig w:usb0="E0002AFF" w:usb1="C000247B"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Gill Sans">
    <w:altName w:val="﷽﷽﷽﷽﷽﷽﷽﷽ Light"/>
    <w:panose1 w:val="020b0502020000020203"/>
    <w:charset w:val="00"/>
    <w:family w:val="swiss"/>
    <w:pitch w:val="variable"/>
    <w:sig w:usb0="80000A67" w:usb1="00000000" w:usb2="00000000" w:usb3="00000000" w:csb0="000001F7" w:csb1="00000000"/>
  </w:font>
  <w:font w:name="Gill Sans Light">
    <w:altName w:val="﷽﷽﷽﷽﷽﷽﷽﷽s Light"/>
    <w:panose1 w:val="020b0302020000020203"/>
    <w:charset w:val="b1"/>
    <w:family w:val="swiss"/>
    <w:pitch w:val="variable"/>
    <w:sig w:usb0="80000A67" w:usb1="00000000" w:usb2="00000000" w:usb3="00000000" w:csb0="000001F7"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framePr w:wrap="none" w:hAnchor="margin" w:vAnchor="text" w:xAlign="right" w:y="1"/>
      <w:rPr>
        <w:rStyle w:val="style41"/>
      </w:rPr>
    </w:pPr>
    <w:r>
      <w:rPr>
        <w:rStyle w:val="style41"/>
      </w:rPr>
      <w:fldChar w:fldCharType="begin"/>
    </w:r>
    <w:r>
      <w:rPr>
        <w:rStyle w:val="style41"/>
      </w:rPr>
      <w:instrText xml:space="preserve">PAGE  </w:instrText>
    </w:r>
    <w:r>
      <w:rPr>
        <w:rStyle w:val="style41"/>
      </w:rPr>
      <w:fldChar w:fldCharType="end"/>
    </w:r>
  </w:p>
  <w:p>
    <w:pPr>
      <w:pStyle w:val="style32"/>
      <w:ind w:right="360"/>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ind w:right="360"/>
      <w:rPr>
        <w:rFonts w:ascii="Gill Sans Light" w:hAnsi="Gill Sans Light"/>
        <w:sz w:val="22"/>
        <w:szCs w:val="2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clear" w:pos="4680"/>
      </w:tabs>
      <w:rPr>
        <w:rFonts w:cs="Calibri"/>
        <w:color w:val="000000"/>
        <w:sz w:val="22"/>
        <w:szCs w:val="22"/>
      </w:rPr>
    </w:pPr>
    <w:r>
      <w:rPr>
        <w:rFonts w:cs="Calibri"/>
        <w:color w:val="000000"/>
        <w:sz w:val="22"/>
        <w:szCs w:val="22"/>
      </w:rPr>
      <w:t>Inioluwa</w:t>
    </w:r>
    <w:r>
      <w:rPr>
        <w:rFonts w:cs="Calibri"/>
        <w:color w:val="000000"/>
        <w:sz w:val="22"/>
        <w:szCs w:val="22"/>
      </w:rPr>
      <w:tab/>
    </w:r>
    <w:r>
      <w:rPr>
        <w:rFonts w:cs="Calibri"/>
        <w:color w:val="000000"/>
        <w:sz w:val="22"/>
        <w:szCs w:val="22"/>
      </w:rPr>
      <w:t>1</w:t>
    </w:r>
    <w:r>
      <w:rPr>
        <w:rFonts w:cs="Calibri"/>
        <w:color w:val="000000"/>
        <w:sz w:val="22"/>
        <w:szCs w:val="22"/>
      </w:rPr>
      <w:t>23.456.7890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3D6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5ACCC8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cs="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cs="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cs="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00000002"/>
    <w:multiLevelType w:val="hybridMultilevel"/>
    <w:tmpl w:val="E918C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6A4C57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8374671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A67EC2B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1214FECC"/>
    <w:lvl w:ilvl="0">
      <w:start w:val="1"/>
      <w:numFmt w:val="bullet"/>
      <w:lvlText w:val=""/>
      <w:lvlJc w:val="left"/>
      <w:pPr>
        <w:tabs>
          <w:tab w:val="left" w:leader="none" w:pos="1440"/>
        </w:tabs>
        <w:ind w:left="1440" w:hanging="360"/>
      </w:pPr>
      <w:rPr>
        <w:rFonts w:ascii="Symbol" w:hAnsi="Symbol" w:hint="default"/>
        <w:sz w:val="20"/>
      </w:rPr>
    </w:lvl>
    <w:lvl w:ilvl="1" w:tentative="1">
      <w:start w:val="1"/>
      <w:numFmt w:val="bullet"/>
      <w:lvlText w:val="o"/>
      <w:lvlJc w:val="left"/>
      <w:pPr>
        <w:tabs>
          <w:tab w:val="left" w:leader="none" w:pos="2160"/>
        </w:tabs>
        <w:ind w:left="2160" w:hanging="360"/>
      </w:pPr>
      <w:rPr>
        <w:rFonts w:ascii="Courier New" w:hAnsi="Courier New" w:hint="default"/>
        <w:sz w:val="20"/>
      </w:rPr>
    </w:lvl>
    <w:lvl w:ilvl="2" w:tentative="1">
      <w:start w:val="1"/>
      <w:numFmt w:val="bullet"/>
      <w:lvlText w:val=""/>
      <w:lvlJc w:val="left"/>
      <w:pPr>
        <w:tabs>
          <w:tab w:val="left" w:leader="none" w:pos="2880"/>
        </w:tabs>
        <w:ind w:left="2880" w:hanging="360"/>
      </w:pPr>
      <w:rPr>
        <w:rFonts w:ascii="Wingdings" w:hAnsi="Wingdings" w:hint="default"/>
        <w:sz w:val="20"/>
      </w:rPr>
    </w:lvl>
    <w:lvl w:ilvl="3" w:tentative="1">
      <w:start w:val="1"/>
      <w:numFmt w:val="bullet"/>
      <w:lvlText w:val=""/>
      <w:lvlJc w:val="left"/>
      <w:pPr>
        <w:tabs>
          <w:tab w:val="left" w:leader="none" w:pos="3600"/>
        </w:tabs>
        <w:ind w:left="3600" w:hanging="360"/>
      </w:pPr>
      <w:rPr>
        <w:rFonts w:ascii="Wingdings" w:hAnsi="Wingdings" w:hint="default"/>
        <w:sz w:val="20"/>
      </w:rPr>
    </w:lvl>
    <w:lvl w:ilvl="4" w:tentative="1">
      <w:start w:val="1"/>
      <w:numFmt w:val="bullet"/>
      <w:lvlText w:val=""/>
      <w:lvlJc w:val="left"/>
      <w:pPr>
        <w:tabs>
          <w:tab w:val="left" w:leader="none" w:pos="4320"/>
        </w:tabs>
        <w:ind w:left="4320" w:hanging="360"/>
      </w:pPr>
      <w:rPr>
        <w:rFonts w:ascii="Wingdings" w:hAnsi="Wingdings" w:hint="default"/>
        <w:sz w:val="20"/>
      </w:rPr>
    </w:lvl>
    <w:lvl w:ilvl="5" w:tentative="1">
      <w:start w:val="1"/>
      <w:numFmt w:val="bullet"/>
      <w:lvlText w:val=""/>
      <w:lvlJc w:val="left"/>
      <w:pPr>
        <w:tabs>
          <w:tab w:val="left" w:leader="none" w:pos="5040"/>
        </w:tabs>
        <w:ind w:left="5040" w:hanging="360"/>
      </w:pPr>
      <w:rPr>
        <w:rFonts w:ascii="Wingdings" w:hAnsi="Wingdings" w:hint="default"/>
        <w:sz w:val="20"/>
      </w:rPr>
    </w:lvl>
    <w:lvl w:ilvl="6" w:tentative="1">
      <w:start w:val="1"/>
      <w:numFmt w:val="bullet"/>
      <w:lvlText w:val=""/>
      <w:lvlJc w:val="left"/>
      <w:pPr>
        <w:tabs>
          <w:tab w:val="left" w:leader="none" w:pos="5760"/>
        </w:tabs>
        <w:ind w:left="5760" w:hanging="360"/>
      </w:pPr>
      <w:rPr>
        <w:rFonts w:ascii="Wingdings" w:hAnsi="Wingdings" w:hint="default"/>
        <w:sz w:val="20"/>
      </w:rPr>
    </w:lvl>
    <w:lvl w:ilvl="7" w:tentative="1">
      <w:start w:val="1"/>
      <w:numFmt w:val="bullet"/>
      <w:lvlText w:val=""/>
      <w:lvlJc w:val="left"/>
      <w:pPr>
        <w:tabs>
          <w:tab w:val="left" w:leader="none" w:pos="6480"/>
        </w:tabs>
        <w:ind w:left="6480" w:hanging="360"/>
      </w:pPr>
      <w:rPr>
        <w:rFonts w:ascii="Wingdings" w:hAnsi="Wingdings" w:hint="default"/>
        <w:sz w:val="20"/>
      </w:rPr>
    </w:lvl>
    <w:lvl w:ilvl="8" w:tentative="1">
      <w:start w:val="1"/>
      <w:numFmt w:val="bullet"/>
      <w:lvlText w:val=""/>
      <w:lvlJc w:val="left"/>
      <w:pPr>
        <w:tabs>
          <w:tab w:val="left" w:leader="none" w:pos="7200"/>
        </w:tabs>
        <w:ind w:left="7200" w:hanging="360"/>
      </w:pPr>
      <w:rPr>
        <w:rFonts w:ascii="Wingdings" w:hAnsi="Wingdings" w:hint="default"/>
        <w:sz w:val="20"/>
      </w:rPr>
    </w:lvl>
  </w:abstractNum>
  <w:abstractNum w:abstractNumId="7">
    <w:nsid w:val="00000007"/>
    <w:multiLevelType w:val="multilevel"/>
    <w:tmpl w:val="2AC094A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A3AEE8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hybridMultilevel"/>
    <w:tmpl w:val="7276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4624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5ACCC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8"/>
  </w:num>
  <w:num w:numId="4">
    <w:abstractNumId w:val="3"/>
  </w:num>
  <w:num w:numId="5">
    <w:abstractNumId w:val="7"/>
  </w:num>
  <w:num w:numId="6">
    <w:abstractNumId w:val="11"/>
  </w:num>
  <w:num w:numId="7">
    <w:abstractNumId w:val="1"/>
  </w:num>
  <w:num w:numId="8">
    <w:abstractNumId w:val="5"/>
  </w:num>
  <w:num w:numId="9">
    <w:abstractNumId w:val="4"/>
  </w:num>
  <w:num w:numId="10">
    <w:abstractNumId w:val="2"/>
  </w:num>
  <w:num w:numId="11">
    <w:abstractNumId w:val="10"/>
  </w:num>
  <w:num w:numId="12">
    <w:abstractNumId w:val="9"/>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4"/>
        <w:szCs w:val="24"/>
        <w:lang w:val="en-US" w:bidi="ar-SA" w:eastAsia="en-US"/>
      </w:rPr>
    </w:rPrDefault>
    <w:pPrDefault>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outlineLvl w:val="0"/>
    </w:pPr>
    <w:rPr>
      <w:rFonts w:ascii="Times New Roman" w:cs="Times New Roman" w:hAnsi="Times New Roman"/>
      <w:b/>
      <w:bCs/>
      <w:kern w:val="36"/>
      <w:sz w:val="48"/>
      <w:szCs w:val="48"/>
    </w:rPr>
  </w:style>
  <w:style w:type="paragraph" w:styleId="style2">
    <w:name w:val="heading 2"/>
    <w:basedOn w:val="style0"/>
    <w:next w:val="style2"/>
    <w:link w:val="style4098"/>
    <w:qFormat/>
    <w:uiPriority w:val="9"/>
    <w:pPr>
      <w:spacing w:before="100" w:beforeAutospacing="true" w:after="100" w:afterAutospacing="true"/>
      <w:outlineLvl w:val="1"/>
    </w:pPr>
    <w:rPr>
      <w:rFonts w:ascii="Times New Roman" w:cs="Times New Roman" w:hAnsi="Times New Roman"/>
      <w:b/>
      <w:bCs/>
      <w:sz w:val="36"/>
      <w:szCs w:val="3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ad4ab009-e940-4745-9b3d-52d083f59084"/>
    <w:basedOn w:val="style65"/>
    <w:next w:val="style4097"/>
    <w:link w:val="style1"/>
    <w:uiPriority w:val="9"/>
    <w:rPr>
      <w:rFonts w:ascii="Times New Roman" w:cs="Times New Roman" w:hAnsi="Times New Roman"/>
      <w:b/>
      <w:bCs/>
      <w:kern w:val="36"/>
      <w:sz w:val="48"/>
      <w:szCs w:val="48"/>
    </w:rPr>
  </w:style>
  <w:style w:type="character" w:customStyle="1" w:styleId="style4098">
    <w:name w:val="Heading 2 Char_981035a9-b1a6-4f8e-9605-70d01b1eb0b7"/>
    <w:basedOn w:val="style65"/>
    <w:next w:val="style4098"/>
    <w:link w:val="style2"/>
    <w:uiPriority w:val="9"/>
    <w:rPr>
      <w:rFonts w:ascii="Times New Roman" w:cs="Times New Roman" w:hAnsi="Times New Roman"/>
      <w:b/>
      <w:bCs/>
      <w:sz w:val="36"/>
      <w:szCs w:val="36"/>
    </w:rPr>
  </w:style>
  <w:style w:type="paragraph" w:styleId="style94">
    <w:name w:val="Normal (Web)"/>
    <w:basedOn w:val="style0"/>
    <w:next w:val="style94"/>
    <w:uiPriority w:val="99"/>
    <w:pPr>
      <w:spacing w:before="100" w:beforeAutospacing="true" w:after="100" w:afterAutospacing="true"/>
    </w:pPr>
    <w:rPr>
      <w:rFonts w:ascii="Times New Roman" w:cs="Times New Roman" w:hAnsi="Times New Roman"/>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9"/>
    <w:uiPriority w:val="99"/>
    <w:pPr>
      <w:tabs>
        <w:tab w:val="center" w:leader="none" w:pos="4680"/>
        <w:tab w:val="right" w:leader="none" w:pos="9360"/>
      </w:tabs>
    </w:pPr>
    <w:rPr/>
  </w:style>
  <w:style w:type="character" w:customStyle="1" w:styleId="style4099">
    <w:name w:val="Header Char_2a47a917-87c7-4738-8e0c-755146c12463"/>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pPr>
    <w:rPr/>
  </w:style>
  <w:style w:type="character" w:customStyle="1" w:styleId="style4100">
    <w:name w:val="Footer Char_f704e467-55cd-43fb-b4ea-db786102f27a"/>
    <w:basedOn w:val="style65"/>
    <w:next w:val="style4100"/>
    <w:link w:val="style32"/>
    <w:uiPriority w:val="99"/>
  </w:style>
  <w:style w:type="character" w:styleId="style41">
    <w:name w:val="page number"/>
    <w:basedOn w:val="style65"/>
    <w:next w:val="style41"/>
    <w:uiPriority w:val="99"/>
  </w:style>
  <w:style w:type="character" w:styleId="style86">
    <w:name w:val="FollowedHyperlink"/>
    <w:basedOn w:val="style65"/>
    <w:next w:val="style86"/>
    <w:uiPriority w:val="99"/>
    <w:rPr>
      <w:color w:val="954f72"/>
      <w:u w:val="single"/>
    </w:rPr>
  </w:style>
  <w:style w:type="character" w:customStyle="1" w:styleId="style4101">
    <w:name w:val="Unresolved Mention"/>
    <w:basedOn w:val="style65"/>
    <w:next w:val="style4101"/>
    <w:uiPriority w:val="99"/>
    <w:rPr>
      <w:color w:val="808080"/>
      <w:shd w:val="clear" w:color="auto" w:fill="e6e6e6"/>
    </w:rPr>
  </w:style>
  <w:style w:type="paragraph" w:styleId="style153">
    <w:name w:val="Balloon Text"/>
    <w:basedOn w:val="style0"/>
    <w:next w:val="style153"/>
    <w:link w:val="style4102"/>
    <w:uiPriority w:val="99"/>
    <w:pPr/>
    <w:rPr>
      <w:rFonts w:ascii="Times New Roman" w:cs="Times New Roman" w:hAnsi="Times New Roman"/>
      <w:sz w:val="18"/>
      <w:szCs w:val="18"/>
    </w:rPr>
  </w:style>
  <w:style w:type="character" w:customStyle="1" w:styleId="style4102">
    <w:name w:val="Balloon Text Char"/>
    <w:basedOn w:val="style65"/>
    <w:next w:val="style4102"/>
    <w:link w:val="style153"/>
    <w:uiPriority w:val="99"/>
    <w:rPr>
      <w:rFonts w:ascii="Times New Roman" w:cs="Times New Roman" w:hAnsi="Times New Roman"/>
      <w:sz w:val="18"/>
      <w:szCs w:val="18"/>
    </w:rPr>
  </w:style>
  <w:style w:type="paragraph" w:styleId="style66">
    <w:name w:val="Body Text"/>
    <w:basedOn w:val="style0"/>
    <w:next w:val="style66"/>
    <w:link w:val="style4103"/>
    <w:qFormat/>
    <w:uiPriority w:val="1"/>
    <w:pPr>
      <w:spacing w:before="33"/>
      <w:ind w:left="1047" w:hanging="360"/>
    </w:pPr>
    <w:rPr>
      <w:rFonts w:ascii="Times New Roman" w:cs="Times New Roman" w:eastAsia="Times New Roman" w:hAnsi="Times New Roman"/>
    </w:rPr>
  </w:style>
  <w:style w:type="character" w:customStyle="1" w:styleId="style4103">
    <w:name w:val="Body Text Char"/>
    <w:basedOn w:val="style65"/>
    <w:next w:val="style4103"/>
    <w:link w:val="style66"/>
    <w:uiPriority w:val="1"/>
    <w:rPr>
      <w:rFonts w:ascii="Times New Roman" w:cs="Times New Roman" w:eastAsia="Times New Roman" w:hAnsi="Times New Roma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Words>568</Words>
  <Pages>2</Pages>
  <Characters>3962</Characters>
  <Application>WPS Office</Application>
  <DocSecurity>0</DocSecurity>
  <Paragraphs>72</Paragraphs>
  <ScaleCrop>false</ScaleCrop>
  <LinksUpToDate>false</LinksUpToDate>
  <CharactersWithSpaces>4475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2021-01-02T02:04:00Z</dcterms:created>
  <dc:creator>Austin, Heather</dc:creator>
  <lastModifiedBy>TECNO KF6i</lastModifiedBy>
  <lastPrinted>2019-08-19T02:04:00Z</lastPrinted>
  <dcterms:modified xsi:type="dcterms:W3CDTF">2023-08-26T13:04:22Z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d87860e383494bbdb95a9178386e77f3</vt:lpwstr>
  </property>
</Properties>
</file>